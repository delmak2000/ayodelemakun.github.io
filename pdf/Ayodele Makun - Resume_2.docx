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3A5FAC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:rsidR="003A5FAC" w:rsidRDefault="008D0289">
            <w:pPr>
              <w:pStyle w:val="documentname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</w:rPr>
              <w:t>Ayodele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Makun</w:t>
            </w:r>
          </w:p>
          <w:p w:rsidR="003A5FAC" w:rsidRDefault="008D0289">
            <w:pPr>
              <w:pStyle w:val="documentresumeTitle"/>
              <w:spacing w:before="60"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</w:rPr>
              <w:t>Data Analytics</w:t>
            </w:r>
          </w:p>
          <w:p w:rsidR="003A5FAC" w:rsidRDefault="008D0289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3A5FAC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A5FAC" w:rsidRDefault="008D0289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:rsidR="003A5FAC" w:rsidRDefault="008D0289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delemakun2000@yahoo.com</w:t>
                  </w:r>
                </w:p>
              </w:tc>
            </w:tr>
            <w:tr w:rsidR="003A5FAC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A5FAC" w:rsidRDefault="008D0289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:rsidR="003A5FAC" w:rsidRDefault="008D0289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234-803-531-0528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3A5FAC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A5FAC" w:rsidRDefault="008D0289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:rsidR="003A5FAC" w:rsidRDefault="008D0289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20 </w:t>
                  </w:r>
                  <w:proofErr w:type="spellStart"/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Ajenifuja</w:t>
                  </w:r>
                  <w:proofErr w:type="spellEnd"/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Street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Oshodi</w:t>
                  </w:r>
                  <w:proofErr w:type="spellEnd"/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Lagos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3A5FAC" w:rsidRDefault="008D0289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FAC" w:rsidRDefault="008D0289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:rsidR="003A5FAC" w:rsidRDefault="008D0289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:rsidR="003A5FAC" w:rsidRDefault="008D0289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Federal University of Technology</w:t>
            </w:r>
          </w:p>
          <w:p w:rsidR="003A5FAC" w:rsidRDefault="008D0289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Akure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, Ondo</w:t>
            </w:r>
          </w:p>
          <w:p w:rsidR="003A5FAC" w:rsidRDefault="008D0289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B.Eng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Mining Engineering (Dec 2009)</w:t>
            </w:r>
          </w:p>
          <w:p w:rsidR="003A5FAC" w:rsidRDefault="008D0289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FAC" w:rsidRDefault="008D0289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PL/SQL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 Programming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Qlik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Power BI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Tableau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Excel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Microsoft SQL Server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Google Data Studio</w:t>
            </w:r>
          </w:p>
          <w:p w:rsidR="003A5FAC" w:rsidRDefault="008D0289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>
                  <wp:extent cx="3159029" cy="26009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FAC" w:rsidRDefault="008D0289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Certifications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QlikSense Data Architect Certification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QlikView 11 Designer Certification </w:t>
            </w:r>
          </w:p>
          <w:p w:rsidR="003A5FAC" w:rsidRDefault="008D0289">
            <w:pPr>
              <w:pStyle w:val="p"/>
              <w:spacing w:before="100"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CompTIA Project + </w:t>
            </w:r>
          </w:p>
          <w:p w:rsidR="003A5FAC" w:rsidRDefault="003A5FAC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  <w:p w:rsidR="00E7096B" w:rsidRDefault="00E7096B" w:rsidP="00E7096B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B7E9C55" wp14:editId="334038AE">
                  <wp:extent cx="3159029" cy="26009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96B" w:rsidRDefault="00E7096B" w:rsidP="00E07A9F">
            <w:pPr>
              <w:pStyle w:val="p"/>
              <w:spacing w:before="100"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:rsidR="003A5FAC" w:rsidRDefault="008D0289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Career Objective</w:t>
            </w:r>
          </w:p>
          <w:p w:rsidR="003A5FAC" w:rsidRDefault="008D0289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:rsidR="003A5FAC" w:rsidRDefault="00424752">
            <w:pPr>
              <w:pStyle w:val="documentparentContainersinglecolumn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424752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I am a trained and certified Data Analytics Consultant with years of experience on working on Projects and Clients in the Insurance, Investment, Pension Fund and E-commerce sectors to design industry-specific Key Performance Metrics (K.P.I) to meet organizational growth with success. I'm passionate about using BI/Data Analytics tools to empower businesses to drive management decisions and shape their growth through analytics. I desire to see Africa &amp; Nigeria derive economic sustainable growth through the use of data. I'm also a Tech-Enthusiast and love to explore various subjects, issues relating to life, to learn and better myself.</w:t>
            </w:r>
          </w:p>
          <w:p w:rsidR="003A5FAC" w:rsidRDefault="008D0289">
            <w:pPr>
              <w:pStyle w:val="documentsectionTitle"/>
              <w:pBdr>
                <w:bottom w:val="none" w:sz="0" w:space="5" w:color="auto"/>
              </w:pBdr>
              <w:spacing w:before="600"/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:rsidR="003A5FAC" w:rsidRDefault="008D0289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:rsidR="003A5FAC" w:rsidRDefault="008D0289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:rsidR="003A5FAC" w:rsidRDefault="008D0289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Head BI/Qlik Support &amp; Implementation</w:t>
            </w:r>
          </w:p>
          <w:p w:rsidR="003A5FAC" w:rsidRDefault="008D0289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Simplex Business Solution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Ilupeju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Lagos / Jul 2018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:rsidR="003A5FAC" w:rsidRDefault="008D028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Oversee the activities of the small business unit of BI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br/>
              <w:t>Participate and keep up to date with all latest information and technology of Qlik as a partner</w:t>
            </w:r>
          </w:p>
          <w:p w:rsidR="003A5FAC" w:rsidRDefault="008D028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Creating accurate business requirements definitions in order to monitor and improve business processes</w:t>
            </w:r>
          </w:p>
          <w:p w:rsidR="003A5FAC" w:rsidRDefault="008D028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Conducting data analysis and creating specifications for BI projects for clients and prospects</w:t>
            </w:r>
          </w:p>
          <w:p w:rsidR="003A5FAC" w:rsidRDefault="008D028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Working closely with other business units to execute project plans and coordinate activities</w:t>
            </w:r>
          </w:p>
          <w:p w:rsidR="003A5FAC" w:rsidRDefault="008D0289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:rsidR="003A5FAC" w:rsidRDefault="008D0289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BI/Qlik Support &amp; Implementation</w:t>
            </w:r>
          </w:p>
          <w:p w:rsidR="003A5FAC" w:rsidRDefault="008D0289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Simplex Business Solution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Ilupeju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Lagos / May 2014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2018</w:t>
            </w:r>
          </w:p>
          <w:p w:rsidR="003A5FAC" w:rsidRDefault="008D0289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Conduct pre-sales activities such as Demos, POC and marketing and promotion of Qlik</w:t>
            </w:r>
          </w:p>
          <w:p w:rsidR="003A5FAC" w:rsidRDefault="008D0289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Conduct Data Collection, Dashboard &amp; Report Designing for Clients and Prospects</w:t>
            </w:r>
          </w:p>
          <w:p w:rsidR="003A5FAC" w:rsidRDefault="008D0289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Conduct Training Activities on use of QlikView/QlikSense Business Intelligence tool</w:t>
            </w:r>
          </w:p>
          <w:p w:rsidR="003A5FAC" w:rsidRDefault="008D0289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QlikView/QlikSense Business Intelligence Installation, Implementation and Support</w:t>
            </w:r>
          </w:p>
          <w:p w:rsidR="003A5FAC" w:rsidRDefault="008D0289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Data Modeling/scripting, managing data flow between source and application.</w:t>
            </w:r>
          </w:p>
          <w:p w:rsidR="003A5FAC" w:rsidRDefault="008D0289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Performing Unit and Integration testing, validation and sanity checks on the deliverables.</w:t>
            </w:r>
          </w:p>
          <w:p w:rsidR="003A5FAC" w:rsidRDefault="008D0289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:rsidR="003A5FAC" w:rsidRDefault="008D0289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Business Development Executive</w:t>
            </w:r>
          </w:p>
          <w:p w:rsidR="003A5FAC" w:rsidRDefault="008D0289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Simplex Business Solutions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Ilupeju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Lagos / Jun 2012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 2014</w:t>
            </w:r>
          </w:p>
          <w:p w:rsidR="003A5FAC" w:rsidRDefault="008D0289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Maintain up-to-date information on all customer/prospects interactions in the company's data base</w:t>
            </w:r>
          </w:p>
          <w:p w:rsidR="003A5FAC" w:rsidRDefault="008D0289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lastRenderedPageBreak/>
              <w:t>Identification of new business opportunities/new market, exploring existing markets and matching tailored solutions</w:t>
            </w:r>
          </w:p>
          <w:p w:rsidR="003A5FAC" w:rsidRDefault="008D0289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Closing new businesses by coordinating requirements; developing and negotiating contracts; integrating contract requirements with business operations</w:t>
            </w:r>
          </w:p>
          <w:p w:rsidR="003A5FAC" w:rsidRDefault="008D0289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Organize presentations and designing of flyers, brochures on all company's products and services.</w:t>
            </w:r>
          </w:p>
          <w:p w:rsidR="003A5FAC" w:rsidRDefault="008D0289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Maintaining customer relationship and ensuring customer loyalty through excellent customer service as well as meeting all client needs appropriate to their business</w:t>
            </w:r>
          </w:p>
          <w:p w:rsidR="003A5FAC" w:rsidRDefault="008D0289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Scheduling appointments, preparing and delivering presentations to clients, having researched their business and requirements</w:t>
            </w:r>
          </w:p>
          <w:p w:rsidR="003A5FAC" w:rsidRDefault="008D0289">
            <w:pPr>
              <w:pStyle w:val="documentsectionTitle"/>
              <w:pBdr>
                <w:bottom w:val="none" w:sz="0" w:space="5" w:color="auto"/>
              </w:pBdr>
              <w:spacing w:before="600"/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:rsidR="003A5FAC" w:rsidRDefault="008D0289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:rsidR="003A5FAC" w:rsidRDefault="008D0289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:rsidR="003A5FAC" w:rsidRDefault="008D0289">
            <w:pPr>
              <w:pStyle w:val="div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color w:val="000000"/>
                <w:sz w:val="22"/>
                <w:szCs w:val="22"/>
              </w:rPr>
              <w:t>References available upon request</w:t>
            </w:r>
          </w:p>
        </w:tc>
      </w:tr>
    </w:tbl>
    <w:p w:rsidR="003A5FAC" w:rsidRDefault="008D0289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3A5FA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08AC0082-AD20-47D2-9D4B-74CA7370CB65}"/>
    <w:embedBold r:id="rId2" w:fontKey="{ED3AAFA1-18AF-428C-B297-54AEC29F1DE9}"/>
    <w:embedItalic r:id="rId3" w:fontKey="{4348FB9C-FC46-490F-BB5C-2D13D14E003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815C25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90E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C4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D628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D4F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843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86E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0E7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81E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DEA1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6442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2235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9A8B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588E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FCBB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427C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744E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04EA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8F67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86B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08BB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007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5A7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BAC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0E5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2E7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3C4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A5FAC"/>
    <w:rsid w:val="003A5FAC"/>
    <w:rsid w:val="00424752"/>
    <w:rsid w:val="008D0289"/>
    <w:rsid w:val="00E07A9F"/>
    <w:rsid w:val="00E7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1DCD5-4914-4A55-A030-0EDBA822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280" w:lineRule="atLeast"/>
    </w:pPr>
    <w:rPr>
      <w:sz w:val="22"/>
      <w:szCs w:val="22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certificateparagraph">
    <w:name w:val="document_certificate_paragraph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Ayodele Makun</vt:lpstr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Ayodele Makun</dc:title>
  <cp:lastModifiedBy>Ayodele Makun</cp:lastModifiedBy>
  <cp:revision>3</cp:revision>
  <dcterms:created xsi:type="dcterms:W3CDTF">2022-07-24T18:35:00Z</dcterms:created>
  <dcterms:modified xsi:type="dcterms:W3CDTF">2023-01-02T20:00:00Z</dcterms:modified>
</cp:coreProperties>
</file>